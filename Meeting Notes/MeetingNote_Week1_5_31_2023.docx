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r>
        <w:rPr>
          <w:b/>
          <w:color w:val="000080"/>
        </w:rPr>
        <w:t>SplitSmart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D76E060" w:rsidR="000E15BB" w:rsidRDefault="00FA4C17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5/1</w:t>
            </w:r>
            <w:r w:rsidR="0089790A">
              <w:rPr>
                <w:i w:val="0"/>
                <w:sz w:val="20"/>
              </w:rPr>
              <w:t>7</w:t>
            </w:r>
            <w:r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DC9BD9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Member Introductions</w:t>
            </w:r>
          </w:p>
          <w:p w14:paraId="1653B1F2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Project Overview</w:t>
            </w:r>
          </w:p>
          <w:p w14:paraId="21C178B1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who will be note taker and note uploader</w:t>
            </w:r>
          </w:p>
          <w:p w14:paraId="163FDB85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team member’s experience for purpose of determining implementation language</w:t>
            </w:r>
          </w:p>
          <w:p w14:paraId="520AF2E8" w14:textId="2B145D35" w:rsidR="000E15BB" w:rsidRPr="0089790A" w:rsidRDefault="008735D1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future meeting schedule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Murad Tawfiq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>Deniz Acikbas</w:t>
      </w:r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5F9CF41F" w14:textId="0897293D" w:rsidR="000E15BB" w:rsidRDefault="008735D1">
      <w:pPr>
        <w:numPr>
          <w:ilvl w:val="0"/>
          <w:numId w:val="5"/>
        </w:numPr>
        <w:overflowPunct/>
        <w:autoSpaceDE/>
        <w:textAlignment w:val="auto"/>
      </w:pPr>
      <w:r>
        <w:t>Team introduced themselves and discussed relevant programming experience</w:t>
      </w:r>
      <w:r w:rsidR="0089790A">
        <w:t>. We determined with our relevant experience, a web application might be the most suitable.</w:t>
      </w:r>
      <w:r>
        <w:t xml:space="preserve"> </w:t>
      </w:r>
    </w:p>
    <w:p w14:paraId="1E6B70F8" w14:textId="645950F0" w:rsidR="0089790A" w:rsidRDefault="0089790A">
      <w:pPr>
        <w:numPr>
          <w:ilvl w:val="0"/>
          <w:numId w:val="5"/>
        </w:numPr>
        <w:overflowPunct/>
        <w:autoSpaceDE/>
        <w:textAlignment w:val="auto"/>
      </w:pPr>
      <w:r>
        <w:t>Team discussed weekly meeting times, and determined Wednesday 6pm</w:t>
      </w:r>
    </w:p>
    <w:p w14:paraId="5C915AB9" w14:textId="77777777" w:rsidR="000E15BB" w:rsidRDefault="008735D1">
      <w:pPr>
        <w:numPr>
          <w:ilvl w:val="1"/>
          <w:numId w:val="5"/>
        </w:numPr>
        <w:overflowPunct/>
        <w:autoSpaceDE/>
        <w:textAlignment w:val="auto"/>
      </w:pPr>
      <w:r>
        <w:t>This decision is tentative pending Theo’s availability.</w:t>
      </w:r>
    </w:p>
    <w:p w14:paraId="2943EA13" w14:textId="300366FC" w:rsidR="0089790A" w:rsidRDefault="0089790A" w:rsidP="0089790A">
      <w:pPr>
        <w:numPr>
          <w:ilvl w:val="0"/>
          <w:numId w:val="5"/>
        </w:numPr>
        <w:overflowPunct/>
        <w:autoSpaceDE/>
        <w:textAlignment w:val="auto"/>
      </w:pPr>
      <w:r>
        <w:t>Team set up Jira, Bitbucket, and our github repo for our project.</w:t>
      </w:r>
    </w:p>
    <w:p w14:paraId="528C8F4D" w14:textId="2E406D83" w:rsidR="0089790A" w:rsidRDefault="0089790A" w:rsidP="0089790A">
      <w:pPr>
        <w:numPr>
          <w:ilvl w:val="0"/>
          <w:numId w:val="5"/>
        </w:numPr>
        <w:overflowPunct/>
        <w:autoSpaceDE/>
        <w:textAlignment w:val="auto"/>
      </w:pPr>
      <w:r>
        <w:t>Team discussed planning document, and distributed sections to team members</w:t>
      </w:r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47282247" w14:textId="3C766C12" w:rsidR="000E15BB" w:rsidRDefault="008735D1">
      <w:pPr>
        <w:numPr>
          <w:ilvl w:val="0"/>
          <w:numId w:val="2"/>
        </w:numPr>
        <w:overflowPunct/>
        <w:autoSpaceDE/>
        <w:textAlignment w:val="auto"/>
      </w:pPr>
      <w:r>
        <w:t>Questions related to first deliverable (</w:t>
      </w:r>
      <w:r w:rsidR="0089790A">
        <w:t>5/31</w:t>
      </w:r>
      <w:r>
        <w:t>)</w:t>
      </w:r>
    </w:p>
    <w:p w14:paraId="52CD856C" w14:textId="45F1C90F" w:rsidR="000E15BB" w:rsidRDefault="0089790A" w:rsidP="0089790A">
      <w:pPr>
        <w:numPr>
          <w:ilvl w:val="1"/>
          <w:numId w:val="2"/>
        </w:numPr>
        <w:overflowPunct/>
        <w:autoSpaceDE/>
        <w:textAlignment w:val="auto"/>
      </w:pPr>
      <w:r>
        <w:t>What is involved with the presentation?</w:t>
      </w:r>
    </w:p>
    <w:p w14:paraId="13518E5B" w14:textId="43D58F76" w:rsidR="0089790A" w:rsidRDefault="0089790A" w:rsidP="0089790A">
      <w:pPr>
        <w:numPr>
          <w:ilvl w:val="1"/>
          <w:numId w:val="2"/>
        </w:numPr>
        <w:overflowPunct/>
        <w:autoSpaceDE/>
        <w:textAlignment w:val="auto"/>
      </w:pPr>
      <w:r>
        <w:t>Will the presentation be pre recorded or delivered live through zoom?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37CB564F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17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77777777" w:rsidR="000E15BB" w:rsidRDefault="008735D1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Determine responsibilities for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081F4891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</w:t>
            </w:r>
            <w:r w:rsidR="008735D1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730D0855" w:rsidR="000E15BB" w:rsidRDefault="008735D1">
            <w:pPr>
              <w:pStyle w:val="CovFormText"/>
              <w:keepNext/>
              <w:keepLines/>
            </w:pPr>
            <w:r>
              <w:rPr>
                <w:sz w:val="20"/>
              </w:rPr>
              <w:t>Open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5D72CD70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5</w:t>
            </w:r>
            <w:r w:rsidR="008735D1">
              <w:rPr>
                <w:i/>
              </w:rPr>
              <w:t>/2</w:t>
            </w:r>
            <w:r>
              <w:rPr>
                <w:i/>
              </w:rPr>
              <w:t>4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5BCEE349" w:rsidR="000E15BB" w:rsidRDefault="008735D1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Prepare first deliverable for </w:t>
            </w:r>
            <w:r w:rsidR="0089790A">
              <w:t>5/31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C4CE" w14:textId="77777777" w:rsidR="003C79E2" w:rsidRDefault="003C79E2">
      <w:r>
        <w:separator/>
      </w:r>
    </w:p>
  </w:endnote>
  <w:endnote w:type="continuationSeparator" w:id="0">
    <w:p w14:paraId="635F11CC" w14:textId="77777777" w:rsidR="003C79E2" w:rsidRDefault="003C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AE76" w14:textId="77777777" w:rsidR="003C79E2" w:rsidRDefault="003C79E2">
      <w:r>
        <w:separator/>
      </w:r>
    </w:p>
  </w:footnote>
  <w:footnote w:type="continuationSeparator" w:id="0">
    <w:p w14:paraId="634706F1" w14:textId="77777777" w:rsidR="003C79E2" w:rsidRDefault="003C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3C79E2"/>
    <w:rsid w:val="00425D8E"/>
    <w:rsid w:val="008735D1"/>
    <w:rsid w:val="0089790A"/>
    <w:rsid w:val="008A5F49"/>
    <w:rsid w:val="00BE5C40"/>
    <w:rsid w:val="00DB27AC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2023-05-31T22:26:00Z</dcterms:created>
  <dcterms:modified xsi:type="dcterms:W3CDTF">2023-05-31T22:26:00Z</dcterms:modified>
</cp:coreProperties>
</file>