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5DCE9CEA" w:rsidR="000E15BB" w:rsidRDefault="008A5F49">
      <w:pPr>
        <w:pStyle w:val="Heading1"/>
      </w:pPr>
      <w:proofErr w:type="spellStart"/>
      <w:r>
        <w:rPr>
          <w:b/>
          <w:color w:val="000080"/>
        </w:rPr>
        <w:t>SplitSmart</w:t>
      </w:r>
      <w:proofErr w:type="spellEnd"/>
      <w:r>
        <w:rPr>
          <w:b/>
          <w:color w:val="000080"/>
        </w:rPr>
        <w:t xml:space="preserve"> – Team 2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3A80192F" w:rsidR="000E15BB" w:rsidRDefault="004304FB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7</w:t>
            </w:r>
            <w:r w:rsidR="00FA4C17">
              <w:rPr>
                <w:i w:val="0"/>
                <w:sz w:val="20"/>
              </w:rPr>
              <w:t>/</w:t>
            </w:r>
            <w:r>
              <w:rPr>
                <w:i w:val="0"/>
                <w:sz w:val="20"/>
              </w:rPr>
              <w:t>0</w:t>
            </w:r>
            <w:r w:rsidR="005872BA">
              <w:rPr>
                <w:i w:val="0"/>
                <w:sz w:val="20"/>
              </w:rPr>
              <w:t>9</w:t>
            </w:r>
            <w:r w:rsidR="00FA4C17">
              <w:rPr>
                <w:i w:val="0"/>
                <w:sz w:val="20"/>
              </w:rPr>
              <w:t>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407B271D" w:rsidR="000E15BB" w:rsidRDefault="0089790A">
            <w:pPr>
              <w:pStyle w:val="Heading4"/>
            </w:pPr>
            <w:r>
              <w:rPr>
                <w:i w:val="0"/>
                <w:sz w:val="20"/>
              </w:rPr>
              <w:t>Samuel Stenerson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C2C58FB" w14:textId="7F8F666B" w:rsidR="005872BA" w:rsidRDefault="00FA40CD" w:rsidP="005872B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4304FB">
              <w:rPr>
                <w:rFonts w:ascii="Verdana" w:hAnsi="Verdana" w:cs="Verdana"/>
                <w:sz w:val="20"/>
              </w:rPr>
              <w:t>Architecture and Design</w:t>
            </w:r>
            <w:r>
              <w:rPr>
                <w:rFonts w:ascii="Verdana" w:hAnsi="Verdana" w:cs="Verdana"/>
                <w:sz w:val="20"/>
              </w:rPr>
              <w:t xml:space="preserve"> document</w:t>
            </w:r>
          </w:p>
          <w:p w14:paraId="652FF621" w14:textId="6B5F7B3D" w:rsidR="005872BA" w:rsidRDefault="005872BA" w:rsidP="005872B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Discuss PowerPoint </w:t>
            </w:r>
            <w:proofErr w:type="gramStart"/>
            <w:r>
              <w:rPr>
                <w:rFonts w:ascii="Verdana" w:hAnsi="Verdana" w:cs="Verdana"/>
                <w:sz w:val="20"/>
              </w:rPr>
              <w:t>presentation</w:t>
            </w:r>
            <w:proofErr w:type="gramEnd"/>
          </w:p>
          <w:p w14:paraId="1224859E" w14:textId="79B7843B" w:rsidR="005872BA" w:rsidRPr="005872BA" w:rsidRDefault="005872BA" w:rsidP="005872B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Divide presentation </w:t>
            </w:r>
            <w:proofErr w:type="gramStart"/>
            <w:r>
              <w:rPr>
                <w:rFonts w:ascii="Verdana" w:hAnsi="Verdana" w:cs="Verdana"/>
                <w:sz w:val="20"/>
              </w:rPr>
              <w:t>parts</w:t>
            </w:r>
            <w:proofErr w:type="gramEnd"/>
          </w:p>
          <w:p w14:paraId="520AF2E8" w14:textId="0E1A0D05" w:rsidR="004304FB" w:rsidRPr="0089790A" w:rsidRDefault="005872BA" w:rsidP="0089790A">
            <w:pPr>
              <w:numPr>
                <w:ilvl w:val="0"/>
                <w:numId w:val="4"/>
              </w:numPr>
              <w:overflowPunct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Review UML diagrams</w:t>
            </w:r>
          </w:p>
        </w:tc>
      </w:tr>
    </w:tbl>
    <w:p w14:paraId="19E30122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0E15BB" w14:paraId="5C709FBB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4C2DA79D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Samuel Stenerson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325B206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60C04159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159C7E1F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Parashar Parikh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650992E0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13E46878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67BE414E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Murad </w:t>
            </w:r>
            <w:proofErr w:type="spellStart"/>
            <w:r>
              <w:rPr>
                <w:sz w:val="20"/>
              </w:rPr>
              <w:t>Tawfiq</w:t>
            </w:r>
            <w:proofErr w:type="spellEnd"/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52AEF6CC" w:rsidR="000E15BB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  <w:tr w:rsidR="000E15BB" w14:paraId="370E4721" w14:textId="77777777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2F9C8098" w:rsidR="000E15BB" w:rsidRDefault="0089790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Kyle McCarthy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D92D759" w:rsidR="00FA4C17" w:rsidRPr="00FA4C17" w:rsidRDefault="008735D1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</w:t>
            </w:r>
            <w:r w:rsidR="0089790A">
              <w:rPr>
                <w:sz w:val="20"/>
              </w:rPr>
              <w:t xml:space="preserve"> Member</w:t>
            </w:r>
          </w:p>
        </w:tc>
      </w:tr>
    </w:tbl>
    <w:p w14:paraId="39CB8FA3" w14:textId="63782A37" w:rsidR="000E15BB" w:rsidRPr="0089790A" w:rsidRDefault="0089790A">
      <w:pPr>
        <w:rPr>
          <w:sz w:val="20"/>
        </w:rPr>
      </w:pPr>
      <w:r>
        <w:rPr>
          <w:sz w:val="20"/>
        </w:rPr>
        <w:t xml:space="preserve">Deniz </w:t>
      </w:r>
      <w:proofErr w:type="spellStart"/>
      <w:r>
        <w:rPr>
          <w:sz w:val="20"/>
        </w:rPr>
        <w:t>Acikbas</w:t>
      </w:r>
      <w:proofErr w:type="spellEnd"/>
      <w:r>
        <w:rPr>
          <w:sz w:val="20"/>
        </w:rPr>
        <w:tab/>
      </w:r>
      <w:r>
        <w:rPr>
          <w:sz w:val="20"/>
        </w:rPr>
        <w:tab/>
        <w:t xml:space="preserve">         Team Member</w:t>
      </w:r>
    </w:p>
    <w:p w14:paraId="2A72AEB6" w14:textId="77777777" w:rsidR="0089790A" w:rsidRDefault="0089790A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6FD7C261" w:rsidR="000E15BB" w:rsidRDefault="00EF6AFB" w:rsidP="005872BA">
      <w:pPr>
        <w:numPr>
          <w:ilvl w:val="0"/>
          <w:numId w:val="5"/>
        </w:numPr>
        <w:overflowPunct/>
        <w:autoSpaceDE/>
        <w:textAlignment w:val="auto"/>
      </w:pPr>
      <w:r>
        <w:t xml:space="preserve">Reviewed </w:t>
      </w:r>
      <w:r w:rsidR="004304FB">
        <w:t>Architecture and Design Document</w:t>
      </w:r>
    </w:p>
    <w:p w14:paraId="62805E85" w14:textId="441C33FC" w:rsidR="005872BA" w:rsidRDefault="005872BA" w:rsidP="005872BA">
      <w:pPr>
        <w:numPr>
          <w:ilvl w:val="0"/>
          <w:numId w:val="5"/>
        </w:numPr>
        <w:overflowPunct/>
        <w:autoSpaceDE/>
        <w:textAlignment w:val="auto"/>
      </w:pPr>
      <w:r>
        <w:t xml:space="preserve">Finished architecture and design section use </w:t>
      </w:r>
      <w:proofErr w:type="gramStart"/>
      <w:r>
        <w:t>cases</w:t>
      </w:r>
      <w:proofErr w:type="gramEnd"/>
    </w:p>
    <w:p w14:paraId="573ECB28" w14:textId="669A34B9" w:rsidR="005872BA" w:rsidRDefault="005872BA" w:rsidP="005872BA">
      <w:pPr>
        <w:numPr>
          <w:ilvl w:val="0"/>
          <w:numId w:val="5"/>
        </w:numPr>
        <w:overflowPunct/>
        <w:autoSpaceDE/>
        <w:textAlignment w:val="auto"/>
      </w:pPr>
      <w:r>
        <w:t>Reviewed presentation</w:t>
      </w: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13518E5B" w14:textId="44B1FF5C" w:rsidR="0089790A" w:rsidRDefault="00DD0F70" w:rsidP="00DD0F70">
      <w:pPr>
        <w:numPr>
          <w:ilvl w:val="0"/>
          <w:numId w:val="2"/>
        </w:numPr>
        <w:overflowPunct/>
        <w:autoSpaceDE/>
        <w:textAlignment w:val="auto"/>
      </w:pPr>
      <w:r>
        <w:t>No Questions this week</w:t>
      </w: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89790A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0E15BB" w14:paraId="0E0D0E1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and solicit questions about first deliverable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64506537" w:rsidR="000E15BB" w:rsidRDefault="0089790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Sam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34B85AA4" w:rsidR="000E15BB" w:rsidRDefault="004304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</w:t>
            </w:r>
            <w:r w:rsidR="008735D1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="005872BA">
              <w:rPr>
                <w:sz w:val="20"/>
              </w:rPr>
              <w:t>9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0E15BB" w14:paraId="6A6FACB7" w14:textId="77777777" w:rsidTr="0089790A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9D4E02" w14:textId="3A3D6A85" w:rsidR="000E15BB" w:rsidRDefault="00C27C6C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Finish the section to which we have been designated to complete</w:t>
            </w:r>
            <w:r w:rsidR="008735D1">
              <w:rPr>
                <w:rFonts w:ascii="Verdana" w:hAnsi="Verdana" w:cs="Verdana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77777777" w:rsidR="000E15BB" w:rsidRDefault="008735D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3E3BFCBC" w:rsidR="000E15BB" w:rsidRDefault="004304FB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</w:t>
            </w:r>
            <w:r w:rsidR="00EF6AFB">
              <w:rPr>
                <w:sz w:val="20"/>
              </w:rPr>
              <w:t>/</w:t>
            </w:r>
            <w:r>
              <w:rPr>
                <w:sz w:val="20"/>
              </w:rPr>
              <w:t>09</w:t>
            </w:r>
            <w:r w:rsidR="008735D1">
              <w:rPr>
                <w:sz w:val="20"/>
              </w:rPr>
              <w:t>/</w:t>
            </w:r>
            <w:r w:rsidR="00336202">
              <w:rPr>
                <w:sz w:val="20"/>
              </w:rPr>
              <w:t>2</w:t>
            </w:r>
            <w:r w:rsidR="0089790A">
              <w:rPr>
                <w:sz w:val="20"/>
              </w:rPr>
              <w:t>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377B790D" w:rsidR="000E15BB" w:rsidRDefault="00DD0F70">
            <w:pPr>
              <w:pStyle w:val="CovFormText"/>
              <w:keepNext/>
              <w:keepLines/>
            </w:pPr>
            <w:r>
              <w:rPr>
                <w:sz w:val="20"/>
              </w:rPr>
              <w:t>Done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lastRenderedPageBreak/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153F6621" w:rsidR="000E15BB" w:rsidRDefault="004304F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7</w:t>
            </w:r>
            <w:r w:rsidR="008735D1">
              <w:rPr>
                <w:i/>
              </w:rPr>
              <w:t>/</w:t>
            </w:r>
            <w:r w:rsidR="005872BA">
              <w:rPr>
                <w:i/>
              </w:rPr>
              <w:t>16</w:t>
            </w:r>
            <w:r w:rsidR="008735D1">
              <w:rPr>
                <w:i/>
              </w:rPr>
              <w:t>/20</w:t>
            </w:r>
            <w:r w:rsidR="00336202">
              <w:rPr>
                <w:i/>
              </w:rPr>
              <w:t>2</w:t>
            </w:r>
            <w:r w:rsidR="0089790A">
              <w:rPr>
                <w:i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58B0878F" w:rsidR="000E15BB" w:rsidRDefault="004304FB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8</w:t>
            </w:r>
            <w:r w:rsidR="008735D1">
              <w:rPr>
                <w:i/>
              </w:rPr>
              <w:t>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574AF947" w:rsidR="000E15BB" w:rsidRDefault="0089790A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3F727626" w:rsidR="000E15BB" w:rsidRDefault="00434325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Review upcoming document. Discuss plans for dividing the work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8028" w14:textId="77777777" w:rsidR="00BB5AEE" w:rsidRDefault="00BB5AEE">
      <w:r>
        <w:separator/>
      </w:r>
    </w:p>
  </w:endnote>
  <w:endnote w:type="continuationSeparator" w:id="0">
    <w:p w14:paraId="121C2FA1" w14:textId="77777777" w:rsidR="00BB5AEE" w:rsidRDefault="00BB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1546" w14:textId="77777777" w:rsidR="00BB5AEE" w:rsidRDefault="00BB5AEE">
      <w:r>
        <w:separator/>
      </w:r>
    </w:p>
  </w:footnote>
  <w:footnote w:type="continuationSeparator" w:id="0">
    <w:p w14:paraId="7B3BBBF7" w14:textId="77777777" w:rsidR="00BB5AEE" w:rsidRDefault="00BB5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4EB15D1D" w:rsidR="000E15BB" w:rsidRDefault="00425D8E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1EAF85EB">
                <wp:extent cx="1838325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 w16cid:durableId="508832499">
    <w:abstractNumId w:val="0"/>
  </w:num>
  <w:num w:numId="2" w16cid:durableId="1360819714">
    <w:abstractNumId w:val="1"/>
  </w:num>
  <w:num w:numId="3" w16cid:durableId="1165049373">
    <w:abstractNumId w:val="2"/>
  </w:num>
  <w:num w:numId="4" w16cid:durableId="1317996722">
    <w:abstractNumId w:val="3"/>
  </w:num>
  <w:num w:numId="5" w16cid:durableId="13272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mirrorMargin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1370D7"/>
    <w:rsid w:val="00241D8E"/>
    <w:rsid w:val="00336202"/>
    <w:rsid w:val="003C79E2"/>
    <w:rsid w:val="00425D8E"/>
    <w:rsid w:val="004304FB"/>
    <w:rsid w:val="00434325"/>
    <w:rsid w:val="005872BA"/>
    <w:rsid w:val="008735D1"/>
    <w:rsid w:val="0089790A"/>
    <w:rsid w:val="008A5F49"/>
    <w:rsid w:val="00965C89"/>
    <w:rsid w:val="00BB5AEE"/>
    <w:rsid w:val="00BE5C40"/>
    <w:rsid w:val="00C27C6C"/>
    <w:rsid w:val="00DB27AC"/>
    <w:rsid w:val="00DD0F70"/>
    <w:rsid w:val="00EF6AFB"/>
    <w:rsid w:val="00F81784"/>
    <w:rsid w:val="00FA40CD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4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Sam Stenerson</cp:lastModifiedBy>
  <cp:revision>2</cp:revision>
  <cp:lastPrinted>2002-09-23T14:13:00Z</cp:lastPrinted>
  <dcterms:created xsi:type="dcterms:W3CDTF">2023-07-10T00:10:00Z</dcterms:created>
  <dcterms:modified xsi:type="dcterms:W3CDTF">2023-07-10T00:10:00Z</dcterms:modified>
</cp:coreProperties>
</file>