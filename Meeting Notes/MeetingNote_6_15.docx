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proofErr w:type="spellStart"/>
      <w:r>
        <w:rPr>
          <w:b/>
          <w:color w:val="000080"/>
        </w:rPr>
        <w:t>SplitSmart</w:t>
      </w:r>
      <w:proofErr w:type="spellEnd"/>
      <w:r>
        <w:rPr>
          <w:b/>
          <w:color w:val="000080"/>
        </w:rPr>
        <w:t xml:space="preserve">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3ED0A77" w:rsidR="000E15BB" w:rsidRDefault="00C27C6C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</w:t>
            </w:r>
            <w:r w:rsidR="00FA4C17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15</w:t>
            </w:r>
            <w:r w:rsidR="00FA4C17"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3FDB85" w14:textId="64E6CF5F" w:rsidR="000E15BB" w:rsidRPr="00FA40CD" w:rsidRDefault="00FA40CD" w:rsidP="00FA40CD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F81784">
              <w:rPr>
                <w:rFonts w:ascii="Verdana" w:hAnsi="Verdana" w:cs="Verdana"/>
                <w:sz w:val="20"/>
              </w:rPr>
              <w:t>Requirements</w:t>
            </w:r>
            <w:r>
              <w:rPr>
                <w:rFonts w:ascii="Verdana" w:hAnsi="Verdana" w:cs="Verdana"/>
                <w:sz w:val="20"/>
              </w:rPr>
              <w:t xml:space="preserve"> document</w:t>
            </w:r>
          </w:p>
          <w:p w14:paraId="35B639CE" w14:textId="4E03A0B1" w:rsidR="000E15BB" w:rsidRDefault="00FA40CD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Discuss </w:t>
            </w:r>
            <w:r w:rsidR="00F81784">
              <w:rPr>
                <w:rFonts w:ascii="Verdana" w:hAnsi="Verdana" w:cs="Verdana"/>
                <w:sz w:val="20"/>
              </w:rPr>
              <w:t xml:space="preserve">plans for </w:t>
            </w:r>
            <w:r w:rsidR="00434325">
              <w:rPr>
                <w:rFonts w:ascii="Verdana" w:hAnsi="Verdana" w:cs="Verdana"/>
                <w:sz w:val="20"/>
              </w:rPr>
              <w:t xml:space="preserve">unfinished parts of </w:t>
            </w:r>
            <w:r w:rsidR="00F81784">
              <w:rPr>
                <w:rFonts w:ascii="Verdana" w:hAnsi="Verdana" w:cs="Verdana"/>
                <w:sz w:val="20"/>
              </w:rPr>
              <w:t>Requirements Document</w:t>
            </w:r>
          </w:p>
          <w:p w14:paraId="520AF2E8" w14:textId="3061DEF4" w:rsidR="00FA40CD" w:rsidRPr="0089790A" w:rsidRDefault="00434325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plans for presentation and PowerPoint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Murad </w:t>
            </w:r>
            <w:proofErr w:type="spellStart"/>
            <w:r>
              <w:rPr>
                <w:sz w:val="20"/>
              </w:rPr>
              <w:t>Tawfiq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 xml:space="preserve">Deniz </w:t>
      </w:r>
      <w:proofErr w:type="spellStart"/>
      <w:r>
        <w:rPr>
          <w:sz w:val="20"/>
        </w:rPr>
        <w:t>Acikbas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2943EA13" w14:textId="597E4710" w:rsidR="0089790A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Reviewed </w:t>
      </w:r>
      <w:r w:rsidR="00C27C6C">
        <w:t>status of Requirements Document</w:t>
      </w:r>
    </w:p>
    <w:p w14:paraId="3D6FE6C1" w14:textId="1F708E0A" w:rsidR="00DD0F70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Discussed scheduling for the upcoming </w:t>
      </w:r>
      <w:proofErr w:type="gramStart"/>
      <w:r>
        <w:t>week</w:t>
      </w:r>
      <w:proofErr w:type="gramEnd"/>
    </w:p>
    <w:p w14:paraId="447FAEAA" w14:textId="72E0CCF9" w:rsidR="00EF6AFB" w:rsidRDefault="00C27C6C" w:rsidP="0089790A">
      <w:pPr>
        <w:numPr>
          <w:ilvl w:val="0"/>
          <w:numId w:val="5"/>
        </w:numPr>
        <w:overflowPunct/>
        <w:autoSpaceDE/>
        <w:textAlignment w:val="auto"/>
      </w:pPr>
      <w:r>
        <w:t>Discussed UML Diagramming for Requirements Document</w:t>
      </w:r>
    </w:p>
    <w:p w14:paraId="66B07B0D" w14:textId="5FBC02D9" w:rsidR="00EF6AFB" w:rsidRDefault="00EF6AFB" w:rsidP="0089790A">
      <w:pPr>
        <w:numPr>
          <w:ilvl w:val="0"/>
          <w:numId w:val="5"/>
        </w:numPr>
        <w:overflowPunct/>
        <w:autoSpaceDE/>
        <w:textAlignment w:val="auto"/>
      </w:pPr>
      <w:r>
        <w:t>Di</w:t>
      </w:r>
      <w:r w:rsidR="00C27C6C">
        <w:t>vided Remaining unfinished sections of Requirements Document to work on</w:t>
      </w:r>
    </w:p>
    <w:p w14:paraId="316499D7" w14:textId="1FF2F057" w:rsidR="00C27C6C" w:rsidRDefault="00C27C6C" w:rsidP="0089790A">
      <w:pPr>
        <w:numPr>
          <w:ilvl w:val="0"/>
          <w:numId w:val="5"/>
        </w:numPr>
        <w:overflowPunct/>
        <w:autoSpaceDE/>
        <w:textAlignment w:val="auto"/>
      </w:pPr>
      <w:r>
        <w:t>Reviewed Completed sections of Requirements Document</w:t>
      </w:r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3518E5B" w14:textId="44B1FF5C" w:rsidR="0089790A" w:rsidRDefault="00DD0F70" w:rsidP="00DD0F70">
      <w:pPr>
        <w:numPr>
          <w:ilvl w:val="0"/>
          <w:numId w:val="2"/>
        </w:numPr>
        <w:overflowPunct/>
        <w:autoSpaceDE/>
        <w:textAlignment w:val="auto"/>
      </w:pPr>
      <w:r>
        <w:t>No Questions this week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66F26B6A" w:rsidR="000E15BB" w:rsidRDefault="00C27C6C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17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3A3D6A85" w:rsidR="000E15BB" w:rsidRDefault="00C27C6C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Finish the section to which we have been designated to complete</w:t>
            </w:r>
            <w:r w:rsidR="008735D1">
              <w:rPr>
                <w:rFonts w:ascii="Verdana" w:hAnsi="Verdana" w:cs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1B447234" w:rsidR="000E15BB" w:rsidRDefault="00EF6A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</w:t>
            </w:r>
            <w:r w:rsidR="00C27C6C">
              <w:rPr>
                <w:sz w:val="20"/>
              </w:rPr>
              <w:t>17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7B790D" w:rsidR="000E15BB" w:rsidRDefault="00DD0F70">
            <w:pPr>
              <w:pStyle w:val="CovFormText"/>
              <w:keepNext/>
              <w:keepLines/>
            </w:pPr>
            <w:r>
              <w:rPr>
                <w:sz w:val="20"/>
              </w:rPr>
              <w:t>Done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231D87E4" w:rsidR="000E15BB" w:rsidRDefault="00DD0F7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</w:t>
            </w:r>
            <w:r w:rsidR="008735D1">
              <w:rPr>
                <w:i/>
              </w:rPr>
              <w:t>/</w:t>
            </w:r>
            <w:r w:rsidR="00434325">
              <w:rPr>
                <w:i/>
              </w:rPr>
              <w:t>21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 w:rsidR="0089790A"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3F727626" w:rsidR="000E15BB" w:rsidRDefault="00434325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Review upcoming document. Discuss plans for dividing the work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D6CC" w14:textId="77777777" w:rsidR="00CA5065" w:rsidRDefault="00CA5065">
      <w:r>
        <w:separator/>
      </w:r>
    </w:p>
  </w:endnote>
  <w:endnote w:type="continuationSeparator" w:id="0">
    <w:p w14:paraId="1FF1C1A8" w14:textId="77777777" w:rsidR="00CA5065" w:rsidRDefault="00CA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AC8A" w14:textId="77777777" w:rsidR="00CA5065" w:rsidRDefault="00CA5065">
      <w:r>
        <w:separator/>
      </w:r>
    </w:p>
  </w:footnote>
  <w:footnote w:type="continuationSeparator" w:id="0">
    <w:p w14:paraId="4239E0E8" w14:textId="77777777" w:rsidR="00CA5065" w:rsidRDefault="00CA5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1370D7"/>
    <w:rsid w:val="00336202"/>
    <w:rsid w:val="003C79E2"/>
    <w:rsid w:val="00425D8E"/>
    <w:rsid w:val="00434325"/>
    <w:rsid w:val="008735D1"/>
    <w:rsid w:val="0089790A"/>
    <w:rsid w:val="008A5F49"/>
    <w:rsid w:val="00965C89"/>
    <w:rsid w:val="00BE5C40"/>
    <w:rsid w:val="00C27C6C"/>
    <w:rsid w:val="00CA5065"/>
    <w:rsid w:val="00DB27AC"/>
    <w:rsid w:val="00DD0F70"/>
    <w:rsid w:val="00DE3366"/>
    <w:rsid w:val="00EF6AFB"/>
    <w:rsid w:val="00F81784"/>
    <w:rsid w:val="00FA40CD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2023-06-15T23:15:00Z</dcterms:created>
  <dcterms:modified xsi:type="dcterms:W3CDTF">2023-06-15T23:15:00Z</dcterms:modified>
</cp:coreProperties>
</file>