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5DCE9CEA" w:rsidR="000E15BB" w:rsidRDefault="008A5F49">
      <w:pPr>
        <w:pStyle w:val="Heading1"/>
      </w:pPr>
      <w:proofErr w:type="spellStart"/>
      <w:r>
        <w:rPr>
          <w:b/>
          <w:color w:val="000080"/>
        </w:rPr>
        <w:t>SplitSmart</w:t>
      </w:r>
      <w:proofErr w:type="spellEnd"/>
      <w:r>
        <w:rPr>
          <w:b/>
          <w:color w:val="000080"/>
        </w:rPr>
        <w:t xml:space="preserve"> – Team 2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0AE08B51" w:rsidR="000E15BB" w:rsidRDefault="00FA40CD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5</w:t>
            </w:r>
            <w:r w:rsidR="00FA4C17">
              <w:rPr>
                <w:i w:val="0"/>
                <w:sz w:val="20"/>
              </w:rPr>
              <w:t>/</w:t>
            </w:r>
            <w:r>
              <w:rPr>
                <w:i w:val="0"/>
                <w:sz w:val="20"/>
              </w:rPr>
              <w:t>31</w:t>
            </w:r>
            <w:r w:rsidR="00FA4C17">
              <w:rPr>
                <w:i w:val="0"/>
                <w:sz w:val="20"/>
              </w:rPr>
              <w:t>/2023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407B271D" w:rsidR="000E15BB" w:rsidRDefault="0089790A">
            <w:pPr>
              <w:pStyle w:val="Heading4"/>
            </w:pPr>
            <w:r>
              <w:rPr>
                <w:i w:val="0"/>
                <w:sz w:val="20"/>
              </w:rPr>
              <w:t>Samuel Stenerson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3FDB85" w14:textId="1B0C31A0" w:rsidR="000E15BB" w:rsidRPr="00FA40CD" w:rsidRDefault="00FA40CD" w:rsidP="00FA40CD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Review planning document</w:t>
            </w:r>
          </w:p>
          <w:p w14:paraId="35B639CE" w14:textId="77777777" w:rsidR="000E15BB" w:rsidRDefault="00FA40CD" w:rsidP="0089790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Discuss future roles for project planning </w:t>
            </w:r>
            <w:proofErr w:type="gramStart"/>
            <w:r>
              <w:rPr>
                <w:rFonts w:ascii="Verdana" w:hAnsi="Verdana" w:cs="Verdana"/>
                <w:sz w:val="20"/>
              </w:rPr>
              <w:t>documents</w:t>
            </w:r>
            <w:proofErr w:type="gramEnd"/>
          </w:p>
          <w:p w14:paraId="520AF2E8" w14:textId="3F099FDA" w:rsidR="00FA40CD" w:rsidRPr="0089790A" w:rsidRDefault="00FA40CD" w:rsidP="0089790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Review </w:t>
            </w:r>
            <w:proofErr w:type="spellStart"/>
            <w:r>
              <w:rPr>
                <w:rFonts w:ascii="Verdana" w:hAnsi="Verdana" w:cs="Verdana"/>
                <w:sz w:val="20"/>
              </w:rPr>
              <w:t>powerpoint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presentation</w:t>
            </w:r>
          </w:p>
        </w:tc>
      </w:tr>
    </w:tbl>
    <w:p w14:paraId="19E30122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0E15BB" w14:paraId="5C709FBB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4C2DA79D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Samuel Stenerson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0325B206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60C04159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159C7E1F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Parashar Parikh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650992E0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13E46878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67BE414E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Murad </w:t>
            </w:r>
            <w:proofErr w:type="spellStart"/>
            <w:r>
              <w:rPr>
                <w:sz w:val="20"/>
              </w:rPr>
              <w:t>Tawfiq</w:t>
            </w:r>
            <w:proofErr w:type="spellEnd"/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52AEF6CC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370E4721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2F9C8098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Kyle McCarthy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0D92D759" w:rsidR="00FA4C17" w:rsidRPr="00FA4C17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</w:tbl>
    <w:p w14:paraId="39CB8FA3" w14:textId="63782A37" w:rsidR="000E15BB" w:rsidRPr="0089790A" w:rsidRDefault="0089790A">
      <w:pPr>
        <w:rPr>
          <w:sz w:val="20"/>
        </w:rPr>
      </w:pPr>
      <w:r>
        <w:rPr>
          <w:sz w:val="20"/>
        </w:rPr>
        <w:t xml:space="preserve">Deniz </w:t>
      </w:r>
      <w:proofErr w:type="spellStart"/>
      <w:r>
        <w:rPr>
          <w:sz w:val="20"/>
        </w:rPr>
        <w:t>Acikbas</w:t>
      </w:r>
      <w:proofErr w:type="spellEnd"/>
      <w:r>
        <w:rPr>
          <w:sz w:val="20"/>
        </w:rPr>
        <w:tab/>
      </w:r>
      <w:r>
        <w:rPr>
          <w:sz w:val="20"/>
        </w:rPr>
        <w:tab/>
        <w:t xml:space="preserve">         Team Member</w:t>
      </w:r>
    </w:p>
    <w:p w14:paraId="2A72AEB6" w14:textId="77777777" w:rsidR="0089790A" w:rsidRDefault="0089790A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2943EA13" w14:textId="2843FA82" w:rsidR="0089790A" w:rsidRDefault="00EF6AFB" w:rsidP="0089790A">
      <w:pPr>
        <w:numPr>
          <w:ilvl w:val="0"/>
          <w:numId w:val="5"/>
        </w:numPr>
        <w:overflowPunct/>
        <w:autoSpaceDE/>
        <w:textAlignment w:val="auto"/>
      </w:pPr>
      <w:r>
        <w:t xml:space="preserve">Reviewed planning document to confirm we met all </w:t>
      </w:r>
      <w:proofErr w:type="gramStart"/>
      <w:r>
        <w:t>expectations</w:t>
      </w:r>
      <w:proofErr w:type="gramEnd"/>
    </w:p>
    <w:p w14:paraId="3D6FE6C1" w14:textId="1F708E0A" w:rsidR="00DD0F70" w:rsidRDefault="00EF6AFB" w:rsidP="0089790A">
      <w:pPr>
        <w:numPr>
          <w:ilvl w:val="0"/>
          <w:numId w:val="5"/>
        </w:numPr>
        <w:overflowPunct/>
        <w:autoSpaceDE/>
        <w:textAlignment w:val="auto"/>
      </w:pPr>
      <w:r>
        <w:t xml:space="preserve">Discussed scheduling for the upcoming </w:t>
      </w:r>
      <w:proofErr w:type="gramStart"/>
      <w:r>
        <w:t>week</w:t>
      </w:r>
      <w:proofErr w:type="gramEnd"/>
    </w:p>
    <w:p w14:paraId="447FAEAA" w14:textId="09659348" w:rsidR="00EF6AFB" w:rsidRDefault="00EF6AFB" w:rsidP="0089790A">
      <w:pPr>
        <w:numPr>
          <w:ilvl w:val="0"/>
          <w:numId w:val="5"/>
        </w:numPr>
        <w:overflowPunct/>
        <w:autoSpaceDE/>
        <w:textAlignment w:val="auto"/>
      </w:pPr>
      <w:r>
        <w:t>Briefly discussed architecture decisions</w:t>
      </w:r>
    </w:p>
    <w:p w14:paraId="66B07B0D" w14:textId="34B14A51" w:rsidR="00EF6AFB" w:rsidRDefault="00EF6AFB" w:rsidP="0089790A">
      <w:pPr>
        <w:numPr>
          <w:ilvl w:val="0"/>
          <w:numId w:val="5"/>
        </w:numPr>
        <w:overflowPunct/>
        <w:autoSpaceDE/>
        <w:textAlignment w:val="auto"/>
      </w:pPr>
      <w:r>
        <w:t>Discussed Requirements Document Briefly</w:t>
      </w:r>
    </w:p>
    <w:p w14:paraId="72CE9C51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13518E5B" w14:textId="44B1FF5C" w:rsidR="0089790A" w:rsidRDefault="00DD0F70" w:rsidP="00DD0F70">
      <w:pPr>
        <w:numPr>
          <w:ilvl w:val="0"/>
          <w:numId w:val="2"/>
        </w:numPr>
        <w:overflowPunct/>
        <w:autoSpaceDE/>
        <w:textAlignment w:val="auto"/>
      </w:pPr>
      <w:r>
        <w:t>No Questions this week</w:t>
      </w: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89790A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0E15BB" w14:paraId="0E0D0E1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and solicit questions about first deliverable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64506537" w:rsidR="000E15BB" w:rsidRDefault="0089790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Sam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48A3C5E5" w:rsidR="000E15BB" w:rsidRDefault="00EF6AF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</w:t>
            </w:r>
            <w:r w:rsidR="008735D1">
              <w:rPr>
                <w:sz w:val="20"/>
              </w:rPr>
              <w:t>/</w:t>
            </w:r>
            <w:r>
              <w:rPr>
                <w:sz w:val="20"/>
              </w:rPr>
              <w:t>31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 w:rsidR="0089790A"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0E15BB" w14:paraId="6A6FACB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9D4E02" w14:textId="4D24525A" w:rsidR="000E15BB" w:rsidRDefault="00EF6AFB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Decide what contributions we will make for the requirements document</w:t>
            </w:r>
            <w:r w:rsidR="008735D1">
              <w:rPr>
                <w:rFonts w:ascii="Verdana" w:hAnsi="Verdana" w:cs="Verdana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54AAE70E" w:rsidR="000E15BB" w:rsidRDefault="00EF6AF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6/7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 w:rsidR="0089790A"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377B790D" w:rsidR="000E15BB" w:rsidRDefault="00DD0F70">
            <w:pPr>
              <w:pStyle w:val="CovFormText"/>
              <w:keepNext/>
              <w:keepLines/>
            </w:pPr>
            <w:r>
              <w:rPr>
                <w:sz w:val="20"/>
              </w:rPr>
              <w:t>Done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lastRenderedPageBreak/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0B86D018" w:rsidR="000E15BB" w:rsidRDefault="00DD0F7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6</w:t>
            </w:r>
            <w:r w:rsidR="008735D1">
              <w:rPr>
                <w:i/>
              </w:rPr>
              <w:t>/</w:t>
            </w:r>
            <w:r w:rsidR="00EF6AFB">
              <w:rPr>
                <w:i/>
              </w:rPr>
              <w:t>7</w:t>
            </w:r>
            <w:r w:rsidR="008735D1">
              <w:rPr>
                <w:i/>
              </w:rPr>
              <w:t>/20</w:t>
            </w:r>
            <w:r w:rsidR="00336202">
              <w:rPr>
                <w:i/>
              </w:rPr>
              <w:t>2</w:t>
            </w:r>
            <w:r w:rsidR="0089790A">
              <w:rPr>
                <w:i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6PM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574AF947" w:rsidR="000E15BB" w:rsidRDefault="0089790A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24AF23FB" w:rsidR="000E15BB" w:rsidRDefault="00EF6AFB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>Understand role and expectations for requirements document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13ED9" w14:textId="77777777" w:rsidR="001370D7" w:rsidRDefault="001370D7">
      <w:r>
        <w:separator/>
      </w:r>
    </w:p>
  </w:endnote>
  <w:endnote w:type="continuationSeparator" w:id="0">
    <w:p w14:paraId="4AA4393C" w14:textId="77777777" w:rsidR="001370D7" w:rsidRDefault="0013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D399" w14:textId="77777777" w:rsidR="001370D7" w:rsidRDefault="001370D7">
      <w:r>
        <w:separator/>
      </w:r>
    </w:p>
  </w:footnote>
  <w:footnote w:type="continuationSeparator" w:id="0">
    <w:p w14:paraId="1EFCFA03" w14:textId="77777777" w:rsidR="001370D7" w:rsidRDefault="00137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4EB15D1D" w:rsidR="000E15BB" w:rsidRDefault="00425D8E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1EAF85EB">
                <wp:extent cx="1838325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 w16cid:durableId="508832499">
    <w:abstractNumId w:val="0"/>
  </w:num>
  <w:num w:numId="2" w16cid:durableId="1360819714">
    <w:abstractNumId w:val="1"/>
  </w:num>
  <w:num w:numId="3" w16cid:durableId="1165049373">
    <w:abstractNumId w:val="2"/>
  </w:num>
  <w:num w:numId="4" w16cid:durableId="1317996722">
    <w:abstractNumId w:val="3"/>
  </w:num>
  <w:num w:numId="5" w16cid:durableId="132724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mirrorMargin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1370D7"/>
    <w:rsid w:val="00336202"/>
    <w:rsid w:val="003C79E2"/>
    <w:rsid w:val="00425D8E"/>
    <w:rsid w:val="008735D1"/>
    <w:rsid w:val="0089790A"/>
    <w:rsid w:val="008A5F49"/>
    <w:rsid w:val="00965C89"/>
    <w:rsid w:val="00BE5C40"/>
    <w:rsid w:val="00DB27AC"/>
    <w:rsid w:val="00DD0F70"/>
    <w:rsid w:val="00EF6AFB"/>
    <w:rsid w:val="00FA40CD"/>
    <w:rsid w:val="00F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Sam Stenerson</cp:lastModifiedBy>
  <cp:revision>2</cp:revision>
  <cp:lastPrinted>2002-09-23T14:13:00Z</cp:lastPrinted>
  <dcterms:created xsi:type="dcterms:W3CDTF">2023-06-12T00:10:00Z</dcterms:created>
  <dcterms:modified xsi:type="dcterms:W3CDTF">2023-06-12T00:10:00Z</dcterms:modified>
</cp:coreProperties>
</file>