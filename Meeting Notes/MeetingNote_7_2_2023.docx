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E73F" w14:textId="5DCE9CEA" w:rsidR="000E15BB" w:rsidRDefault="008A5F49">
      <w:pPr>
        <w:pStyle w:val="Heading1"/>
      </w:pPr>
      <w:proofErr w:type="spellStart"/>
      <w:r>
        <w:rPr>
          <w:b/>
          <w:color w:val="000080"/>
        </w:rPr>
        <w:t>SplitSmart</w:t>
      </w:r>
      <w:proofErr w:type="spellEnd"/>
      <w:r>
        <w:rPr>
          <w:b/>
          <w:color w:val="000080"/>
        </w:rPr>
        <w:t xml:space="preserve"> – Team 2</w:t>
      </w:r>
    </w:p>
    <w:p w14:paraId="7BE943CF" w14:textId="77777777" w:rsidR="000E15BB" w:rsidRDefault="000E15BB">
      <w:pPr>
        <w:pStyle w:val="Heading5"/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0E15BB" w14:paraId="60133E18" w14:textId="77777777">
        <w:trPr>
          <w:cantSplit/>
          <w:tblHeader/>
        </w:trPr>
        <w:tc>
          <w:tcPr>
            <w:tcW w:w="3060" w:type="dxa"/>
            <w:tcBorders>
              <w:bottom w:val="single" w:sz="6" w:space="0" w:color="000000"/>
            </w:tcBorders>
            <w:shd w:val="clear" w:color="auto" w:fill="auto"/>
          </w:tcPr>
          <w:p w14:paraId="3EDB59EE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7020" w:type="dxa"/>
            <w:tcBorders>
              <w:bottom w:val="single" w:sz="6" w:space="0" w:color="000000"/>
            </w:tcBorders>
            <w:shd w:val="clear" w:color="auto" w:fill="auto"/>
          </w:tcPr>
          <w:p w14:paraId="0015D183" w14:textId="5B291E9A" w:rsidR="000E15BB" w:rsidRDefault="004304FB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i w:val="0"/>
                <w:sz w:val="20"/>
              </w:rPr>
              <w:t>7</w:t>
            </w:r>
            <w:r w:rsidR="00FA4C17">
              <w:rPr>
                <w:i w:val="0"/>
                <w:sz w:val="20"/>
              </w:rPr>
              <w:t>/</w:t>
            </w:r>
            <w:r>
              <w:rPr>
                <w:i w:val="0"/>
                <w:sz w:val="20"/>
              </w:rPr>
              <w:t>02</w:t>
            </w:r>
            <w:r w:rsidR="00FA4C17">
              <w:rPr>
                <w:i w:val="0"/>
                <w:sz w:val="20"/>
              </w:rPr>
              <w:t>/2023</w:t>
            </w:r>
          </w:p>
        </w:tc>
      </w:tr>
      <w:tr w:rsidR="000E15BB" w14:paraId="556C5BA6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41FEB4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7D51AA7" w14:textId="407B271D" w:rsidR="000E15BB" w:rsidRDefault="0089790A">
            <w:pPr>
              <w:pStyle w:val="Heading4"/>
            </w:pPr>
            <w:r>
              <w:rPr>
                <w:i w:val="0"/>
                <w:sz w:val="20"/>
              </w:rPr>
              <w:t>Samuel Stenerson</w:t>
            </w:r>
          </w:p>
        </w:tc>
      </w:tr>
    </w:tbl>
    <w:p w14:paraId="3904C71F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080"/>
        <w:gridCol w:w="30"/>
      </w:tblGrid>
      <w:tr w:rsidR="000E15BB" w14:paraId="4D44A0E0" w14:textId="77777777">
        <w:trPr>
          <w:cantSplit/>
        </w:trPr>
        <w:tc>
          <w:tcPr>
            <w:tcW w:w="10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0757C59C" w14:textId="77777777" w:rsidR="000E15BB" w:rsidRDefault="008735D1">
            <w:pPr>
              <w:pStyle w:val="Heading3"/>
              <w:rPr>
                <w:rFonts w:ascii="Verdana" w:hAnsi="Verdana" w:cs="Verdana"/>
                <w:sz w:val="20"/>
              </w:rPr>
            </w:pPr>
            <w:r>
              <w:t>1. Purpose of Meeting</w:t>
            </w:r>
          </w:p>
        </w:tc>
      </w:tr>
      <w:tr w:rsidR="000E15BB" w14:paraId="091586DA" w14:textId="77777777">
        <w:trPr>
          <w:gridAfter w:val="1"/>
          <w:wAfter w:w="30" w:type="dxa"/>
          <w:cantSplit/>
          <w:trHeight w:val="252"/>
        </w:trPr>
        <w:tc>
          <w:tcPr>
            <w:tcW w:w="100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63FDB85" w14:textId="19139ED5" w:rsidR="000E15BB" w:rsidRPr="00FA40CD" w:rsidRDefault="00FA40CD" w:rsidP="00FA40CD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Review </w:t>
            </w:r>
            <w:r w:rsidR="004304FB">
              <w:rPr>
                <w:rFonts w:ascii="Verdana" w:hAnsi="Verdana" w:cs="Verdana"/>
                <w:sz w:val="20"/>
              </w:rPr>
              <w:t>Architecture and Design</w:t>
            </w:r>
            <w:r>
              <w:rPr>
                <w:rFonts w:ascii="Verdana" w:hAnsi="Verdana" w:cs="Verdana"/>
                <w:sz w:val="20"/>
              </w:rPr>
              <w:t xml:space="preserve"> document</w:t>
            </w:r>
            <w:r w:rsidR="004304FB">
              <w:rPr>
                <w:rFonts w:ascii="Verdana" w:hAnsi="Verdana" w:cs="Verdana"/>
                <w:sz w:val="20"/>
              </w:rPr>
              <w:t xml:space="preserve"> instructions</w:t>
            </w:r>
          </w:p>
          <w:p w14:paraId="07916D09" w14:textId="77777777" w:rsidR="00FA40CD" w:rsidRDefault="004304FB" w:rsidP="0089790A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Divide work among team </w:t>
            </w:r>
            <w:proofErr w:type="gramStart"/>
            <w:r>
              <w:rPr>
                <w:rFonts w:ascii="Verdana" w:hAnsi="Verdana" w:cs="Verdana"/>
                <w:sz w:val="20"/>
              </w:rPr>
              <w:t>members</w:t>
            </w:r>
            <w:proofErr w:type="gramEnd"/>
          </w:p>
          <w:p w14:paraId="520AF2E8" w14:textId="54D763A3" w:rsidR="004304FB" w:rsidRPr="0089790A" w:rsidRDefault="004304FB" w:rsidP="0089790A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Plan alternate meeting times due to conflicts</w:t>
            </w:r>
          </w:p>
        </w:tc>
      </w:tr>
    </w:tbl>
    <w:p w14:paraId="19E30122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2700"/>
        <w:gridCol w:w="7380"/>
        <w:gridCol w:w="30"/>
      </w:tblGrid>
      <w:tr w:rsidR="000E15BB" w14:paraId="436CC8C2" w14:textId="77777777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00"/>
          </w:tcPr>
          <w:p w14:paraId="34AF4813" w14:textId="77777777" w:rsidR="000E15BB" w:rsidRDefault="008735D1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4D40C0A6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bottom w:val="single" w:sz="6" w:space="0" w:color="000000"/>
            </w:tcBorders>
            <w:shd w:val="clear" w:color="auto" w:fill="FFFFFF"/>
          </w:tcPr>
          <w:p w14:paraId="3F5E9BBC" w14:textId="77777777" w:rsidR="000E15BB" w:rsidRDefault="008735D1">
            <w:pPr>
              <w:pStyle w:val="Heading4"/>
            </w:pPr>
            <w:r>
              <w:t>Name</w:t>
            </w:r>
          </w:p>
        </w:tc>
        <w:tc>
          <w:tcPr>
            <w:tcW w:w="7380" w:type="dxa"/>
            <w:tcBorders>
              <w:bottom w:val="single" w:sz="6" w:space="0" w:color="000000"/>
            </w:tcBorders>
            <w:shd w:val="clear" w:color="auto" w:fill="FFFFFF"/>
          </w:tcPr>
          <w:p w14:paraId="2B894C4C" w14:textId="77777777" w:rsidR="000E15BB" w:rsidRDefault="008735D1">
            <w:pPr>
              <w:pStyle w:val="Heading4"/>
              <w:rPr>
                <w:sz w:val="20"/>
              </w:rPr>
            </w:pPr>
            <w:r>
              <w:t>Team</w:t>
            </w:r>
          </w:p>
        </w:tc>
      </w:tr>
      <w:tr w:rsidR="000E15BB" w14:paraId="5C709FBB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2B6D42" w14:textId="4C2DA79D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Samuel Stenerson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0B455B" w14:textId="0325B206" w:rsidR="000E15BB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  <w:tr w:rsidR="000E15BB" w14:paraId="60C04159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7ACA372" w14:textId="159C7E1F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Parashar Parikh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073670" w14:textId="650992E0" w:rsidR="000E15BB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  <w:tr w:rsidR="000E15BB" w14:paraId="13E46878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A97EB4B" w14:textId="67BE414E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Murad </w:t>
            </w:r>
            <w:proofErr w:type="spellStart"/>
            <w:r>
              <w:rPr>
                <w:sz w:val="20"/>
              </w:rPr>
              <w:t>Tawfiq</w:t>
            </w:r>
            <w:proofErr w:type="spellEnd"/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12A6EAB" w14:textId="52AEF6CC" w:rsidR="000E15BB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  <w:tr w:rsidR="000E15BB" w14:paraId="370E4721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C888EF9" w14:textId="2F9C8098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Kyle McCarthy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E1B5F4" w14:textId="0D92D759" w:rsidR="00FA4C17" w:rsidRPr="00FA4C17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</w:tbl>
    <w:p w14:paraId="39CB8FA3" w14:textId="63782A37" w:rsidR="000E15BB" w:rsidRPr="0089790A" w:rsidRDefault="0089790A">
      <w:pPr>
        <w:rPr>
          <w:sz w:val="20"/>
        </w:rPr>
      </w:pPr>
      <w:r>
        <w:rPr>
          <w:sz w:val="20"/>
        </w:rPr>
        <w:t xml:space="preserve">Deniz </w:t>
      </w:r>
      <w:proofErr w:type="spellStart"/>
      <w:r>
        <w:rPr>
          <w:sz w:val="20"/>
        </w:rPr>
        <w:t>Acikbas</w:t>
      </w:r>
      <w:proofErr w:type="spellEnd"/>
      <w:r>
        <w:rPr>
          <w:sz w:val="20"/>
        </w:rPr>
        <w:tab/>
      </w:r>
      <w:r>
        <w:rPr>
          <w:sz w:val="20"/>
        </w:rPr>
        <w:tab/>
        <w:t xml:space="preserve">         Team Member</w:t>
      </w:r>
    </w:p>
    <w:p w14:paraId="2A72AEB6" w14:textId="77777777" w:rsidR="0089790A" w:rsidRDefault="0089790A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9719"/>
        <w:gridCol w:w="376"/>
        <w:gridCol w:w="15"/>
      </w:tblGrid>
      <w:tr w:rsidR="000E15BB" w14:paraId="56CCC7D2" w14:textId="77777777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5152211A" w14:textId="77777777" w:rsidR="000E15BB" w:rsidRDefault="008735D1">
            <w:pPr>
              <w:pStyle w:val="Heading3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13593041" w14:textId="77777777">
        <w:tblPrEx>
          <w:tblCellMar>
            <w:left w:w="0" w:type="dxa"/>
            <w:right w:w="0" w:type="dxa"/>
          </w:tblCellMar>
        </w:tblPrEx>
        <w:trPr>
          <w:gridAfter w:val="1"/>
          <w:wAfter w:w="15" w:type="dxa"/>
          <w:trHeight w:val="320"/>
        </w:trPr>
        <w:tc>
          <w:tcPr>
            <w:tcW w:w="9719" w:type="dxa"/>
            <w:shd w:val="clear" w:color="auto" w:fill="auto"/>
          </w:tcPr>
          <w:p w14:paraId="091ABA47" w14:textId="77777777" w:rsidR="000E15BB" w:rsidRDefault="000E15BB">
            <w:pPr>
              <w:overflowPunct/>
              <w:autoSpaceDE/>
              <w:snapToGrid w:val="0"/>
              <w:textAlignment w:val="auto"/>
              <w:rPr>
                <w:b/>
                <w:color w:val="FFFFFF"/>
                <w:sz w:val="26"/>
              </w:rPr>
            </w:pPr>
          </w:p>
        </w:tc>
        <w:tc>
          <w:tcPr>
            <w:tcW w:w="376" w:type="dxa"/>
            <w:shd w:val="clear" w:color="auto" w:fill="auto"/>
          </w:tcPr>
          <w:p w14:paraId="6168FA5A" w14:textId="77777777" w:rsidR="000E15BB" w:rsidRDefault="000E15BB">
            <w:pPr>
              <w:snapToGrid w:val="0"/>
            </w:pPr>
          </w:p>
        </w:tc>
      </w:tr>
    </w:tbl>
    <w:p w14:paraId="2943EA13" w14:textId="7E6F1199" w:rsidR="0089790A" w:rsidRDefault="00EF6AFB" w:rsidP="0089790A">
      <w:pPr>
        <w:numPr>
          <w:ilvl w:val="0"/>
          <w:numId w:val="5"/>
        </w:numPr>
        <w:overflowPunct/>
        <w:autoSpaceDE/>
        <w:textAlignment w:val="auto"/>
      </w:pPr>
      <w:r>
        <w:t xml:space="preserve">Reviewed </w:t>
      </w:r>
      <w:r w:rsidR="004304FB">
        <w:t>Architecture and Design Document instructions and example</w:t>
      </w:r>
    </w:p>
    <w:p w14:paraId="3D6FE6C1" w14:textId="0D0A1544" w:rsidR="00DD0F70" w:rsidRDefault="00EF6AFB" w:rsidP="0089790A">
      <w:pPr>
        <w:numPr>
          <w:ilvl w:val="0"/>
          <w:numId w:val="5"/>
        </w:numPr>
        <w:overflowPunct/>
        <w:autoSpaceDE/>
        <w:textAlignment w:val="auto"/>
      </w:pPr>
      <w:r>
        <w:t xml:space="preserve">Discussed </w:t>
      </w:r>
      <w:r w:rsidR="004304FB">
        <w:t xml:space="preserve">UML diagrams for </w:t>
      </w:r>
      <w:proofErr w:type="gramStart"/>
      <w:r w:rsidR="004304FB">
        <w:t>document</w:t>
      </w:r>
      <w:proofErr w:type="gramEnd"/>
    </w:p>
    <w:p w14:paraId="316499D7" w14:textId="6F8723DF" w:rsidR="00C27C6C" w:rsidRDefault="00C27C6C" w:rsidP="004304FB">
      <w:pPr>
        <w:numPr>
          <w:ilvl w:val="0"/>
          <w:numId w:val="5"/>
        </w:numPr>
        <w:overflowPunct/>
        <w:autoSpaceDE/>
        <w:textAlignment w:val="auto"/>
      </w:pPr>
      <w:r>
        <w:t xml:space="preserve">Discussed </w:t>
      </w:r>
      <w:r w:rsidR="004304FB">
        <w:t xml:space="preserve">Presentation </w:t>
      </w:r>
      <w:proofErr w:type="gramStart"/>
      <w:r w:rsidR="004304FB">
        <w:t>ideas</w:t>
      </w:r>
      <w:proofErr w:type="gramEnd"/>
    </w:p>
    <w:p w14:paraId="4FFF3E29" w14:textId="2E8CF39A" w:rsidR="004304FB" w:rsidRDefault="004304FB" w:rsidP="004304FB">
      <w:pPr>
        <w:numPr>
          <w:ilvl w:val="0"/>
          <w:numId w:val="5"/>
        </w:numPr>
        <w:overflowPunct/>
        <w:autoSpaceDE/>
        <w:textAlignment w:val="auto"/>
      </w:pPr>
      <w:r>
        <w:t xml:space="preserve">Discussed alternate meeting times, set to Sunday or </w:t>
      </w:r>
      <w:proofErr w:type="spellStart"/>
      <w:proofErr w:type="gramStart"/>
      <w:r>
        <w:t>wednesday</w:t>
      </w:r>
      <w:proofErr w:type="spellEnd"/>
      <w:proofErr w:type="gramEnd"/>
    </w:p>
    <w:p w14:paraId="72CE9C51" w14:textId="77777777" w:rsidR="000E15BB" w:rsidRDefault="000E15BB">
      <w:pPr>
        <w:overflowPunct/>
        <w:autoSpaceDE/>
        <w:ind w:left="1440"/>
        <w:textAlignment w:val="auto"/>
      </w:pPr>
    </w:p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110"/>
      </w:tblGrid>
      <w:tr w:rsidR="000E15BB" w14:paraId="40F9B882" w14:textId="77777777">
        <w:trPr>
          <w:cantSplit/>
        </w:trPr>
        <w:tc>
          <w:tcPr>
            <w:tcW w:w="10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7B4FD70B" w14:textId="77777777" w:rsidR="000E15BB" w:rsidRDefault="008735D1">
            <w:pPr>
              <w:pStyle w:val="Heading3"/>
              <w:keepLines/>
            </w:pPr>
            <w:r>
              <w:t>3. Open Questions, Tabled Items, Outstanding Issues</w:t>
            </w:r>
          </w:p>
        </w:tc>
      </w:tr>
    </w:tbl>
    <w:p w14:paraId="13518E5B" w14:textId="44B1FF5C" w:rsidR="0089790A" w:rsidRDefault="00DD0F70" w:rsidP="00DD0F70">
      <w:pPr>
        <w:numPr>
          <w:ilvl w:val="0"/>
          <w:numId w:val="2"/>
        </w:numPr>
        <w:overflowPunct/>
        <w:autoSpaceDE/>
        <w:textAlignment w:val="auto"/>
      </w:pPr>
      <w:r>
        <w:t>No Questions this week</w:t>
      </w:r>
    </w:p>
    <w:tbl>
      <w:tblPr>
        <w:tblW w:w="1011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3510"/>
        <w:gridCol w:w="1530"/>
        <w:gridCol w:w="2520"/>
        <w:gridCol w:w="2520"/>
        <w:gridCol w:w="30"/>
      </w:tblGrid>
      <w:tr w:rsidR="000E15BB" w14:paraId="3FA843BE" w14:textId="77777777" w:rsidTr="0089790A">
        <w:trPr>
          <w:cantSplit/>
        </w:trPr>
        <w:tc>
          <w:tcPr>
            <w:tcW w:w="101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31846876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0E15BB" w14:paraId="4A5E61C2" w14:textId="77777777" w:rsidTr="0089790A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53BB7CD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4F06FCE7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5A21040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FA57AA2" w14:textId="77777777" w:rsidR="000E15BB" w:rsidRDefault="008735D1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i/>
              </w:rPr>
              <w:t>Status</w:t>
            </w:r>
          </w:p>
        </w:tc>
      </w:tr>
      <w:tr w:rsidR="000E15BB" w14:paraId="0E0D0E17" w14:textId="77777777" w:rsidTr="0089790A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D91F34" w14:textId="77777777" w:rsidR="000E15BB" w:rsidRDefault="008735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Upload Meeting Notes and solicit questions about first deliverable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8ECB8F" w14:textId="64506537" w:rsidR="000E15BB" w:rsidRDefault="0089790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Sam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E23F33A" w14:textId="3CC0A292" w:rsidR="000E15BB" w:rsidRDefault="004304F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7</w:t>
            </w:r>
            <w:r w:rsidR="008735D1">
              <w:rPr>
                <w:sz w:val="20"/>
              </w:rPr>
              <w:t>/</w:t>
            </w:r>
            <w:r>
              <w:rPr>
                <w:sz w:val="20"/>
              </w:rPr>
              <w:t>02</w:t>
            </w:r>
            <w:r w:rsidR="008735D1">
              <w:rPr>
                <w:sz w:val="20"/>
              </w:rPr>
              <w:t>/</w:t>
            </w:r>
            <w:r w:rsidR="00336202">
              <w:rPr>
                <w:sz w:val="20"/>
              </w:rPr>
              <w:t>2</w:t>
            </w:r>
            <w:r w:rsidR="0089790A">
              <w:rPr>
                <w:sz w:val="20"/>
              </w:rPr>
              <w:t>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43706CF" w14:textId="77777777" w:rsidR="000E15BB" w:rsidRDefault="008735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In Progress</w:t>
            </w:r>
          </w:p>
        </w:tc>
      </w:tr>
      <w:tr w:rsidR="000E15BB" w14:paraId="6A6FACB7" w14:textId="77777777" w:rsidTr="0089790A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C9D4E02" w14:textId="3A3D6A85" w:rsidR="000E15BB" w:rsidRDefault="00C27C6C">
            <w:pPr>
              <w:overflowPunct/>
              <w:autoSpaceDE/>
              <w:textAlignment w:val="auto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>Finish the section to which we have been designated to complete</w:t>
            </w:r>
            <w:r w:rsidR="008735D1">
              <w:rPr>
                <w:rFonts w:ascii="Verdana" w:hAnsi="Verdana" w:cs="Verdana"/>
                <w:sz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9C66EA1" w14:textId="77777777" w:rsidR="000E15BB" w:rsidRDefault="008735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C8EF067" w14:textId="3E3BFCBC" w:rsidR="000E15BB" w:rsidRDefault="004304F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7</w:t>
            </w:r>
            <w:r w:rsidR="00EF6AFB">
              <w:rPr>
                <w:sz w:val="20"/>
              </w:rPr>
              <w:t>/</w:t>
            </w:r>
            <w:r>
              <w:rPr>
                <w:sz w:val="20"/>
              </w:rPr>
              <w:t>09</w:t>
            </w:r>
            <w:r w:rsidR="008735D1">
              <w:rPr>
                <w:sz w:val="20"/>
              </w:rPr>
              <w:t>/</w:t>
            </w:r>
            <w:r w:rsidR="00336202">
              <w:rPr>
                <w:sz w:val="20"/>
              </w:rPr>
              <w:t>2</w:t>
            </w:r>
            <w:r w:rsidR="0089790A">
              <w:rPr>
                <w:sz w:val="20"/>
              </w:rPr>
              <w:t>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2A9780E" w14:textId="377B790D" w:rsidR="000E15BB" w:rsidRDefault="00DD0F70">
            <w:pPr>
              <w:pStyle w:val="CovFormText"/>
              <w:keepNext/>
              <w:keepLines/>
            </w:pPr>
            <w:r>
              <w:rPr>
                <w:sz w:val="20"/>
              </w:rPr>
              <w:t>Done</w:t>
            </w:r>
          </w:p>
        </w:tc>
      </w:tr>
    </w:tbl>
    <w:p w14:paraId="5941DD98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76"/>
      </w:tblGrid>
      <w:tr w:rsidR="000E15BB" w14:paraId="58393975" w14:textId="77777777">
        <w:trPr>
          <w:cantSplit/>
          <w:trHeight w:val="525"/>
        </w:trPr>
        <w:tc>
          <w:tcPr>
            <w:tcW w:w="10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4EDEE663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lastRenderedPageBreak/>
              <w:t>5. Next Meeting</w:t>
            </w:r>
          </w:p>
        </w:tc>
      </w:tr>
      <w:tr w:rsidR="000E15BB" w14:paraId="2427A3D7" w14:textId="77777777">
        <w:trPr>
          <w:cantSplit/>
          <w:trHeight w:val="435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65E210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252BF6" w14:textId="7E4B2EC8" w:rsidR="000E15BB" w:rsidRDefault="004304FB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7</w:t>
            </w:r>
            <w:r w:rsidR="008735D1">
              <w:rPr>
                <w:i/>
              </w:rPr>
              <w:t>/</w:t>
            </w:r>
            <w:r>
              <w:rPr>
                <w:i/>
              </w:rPr>
              <w:t>09</w:t>
            </w:r>
            <w:r w:rsidR="008735D1">
              <w:rPr>
                <w:i/>
              </w:rPr>
              <w:t>/20</w:t>
            </w:r>
            <w:r w:rsidR="00336202">
              <w:rPr>
                <w:i/>
              </w:rPr>
              <w:t>2</w:t>
            </w:r>
            <w:r w:rsidR="0089790A">
              <w:rPr>
                <w:i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11434D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3CDA7A" w14:textId="58B0878F" w:rsidR="000E15BB" w:rsidRDefault="004304FB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8</w:t>
            </w:r>
            <w:r w:rsidR="008735D1">
              <w:rPr>
                <w:i/>
              </w:rPr>
              <w:t>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7C964C2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F3E868" w14:textId="574AF947" w:rsidR="000E15BB" w:rsidRDefault="0089790A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Zoom</w:t>
            </w:r>
          </w:p>
        </w:tc>
      </w:tr>
      <w:tr w:rsidR="000E15BB" w14:paraId="77C2542C" w14:textId="77777777">
        <w:trPr>
          <w:cantSplit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1FC54294" w14:textId="77777777" w:rsidR="000E15BB" w:rsidRDefault="008735D1">
            <w:pPr>
              <w:pStyle w:val="Header"/>
              <w:keepNext/>
              <w:keepLines/>
              <w:spacing w:before="60" w:after="60"/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97E893" w14:textId="3F727626" w:rsidR="000E15BB" w:rsidRDefault="00434325">
            <w:pPr>
              <w:pStyle w:val="Header"/>
              <w:keepNext/>
              <w:keepLines/>
              <w:numPr>
                <w:ilvl w:val="0"/>
                <w:numId w:val="3"/>
              </w:numPr>
              <w:spacing w:before="60" w:after="60"/>
            </w:pPr>
            <w:r>
              <w:t>Review upcoming document. Discuss plans for dividing the work</w:t>
            </w:r>
          </w:p>
        </w:tc>
      </w:tr>
    </w:tbl>
    <w:p w14:paraId="75241717" w14:textId="77777777" w:rsidR="008735D1" w:rsidRDefault="008735D1"/>
    <w:sectPr w:rsidR="008735D1">
      <w:headerReference w:type="default" r:id="rId7"/>
      <w:footerReference w:type="default" r:id="rId8"/>
      <w:pgSz w:w="12240" w:h="15840"/>
      <w:pgMar w:top="776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9EEFA" w14:textId="77777777" w:rsidR="00506E10" w:rsidRDefault="00506E10">
      <w:r>
        <w:separator/>
      </w:r>
    </w:p>
  </w:endnote>
  <w:endnote w:type="continuationSeparator" w:id="0">
    <w:p w14:paraId="4C736E39" w14:textId="77777777" w:rsidR="00506E10" w:rsidRDefault="0050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0E15BB" w14:paraId="47F3D684" w14:textId="77777777">
      <w:trPr>
        <w:trHeight w:val="350"/>
      </w:trPr>
      <w:tc>
        <w:tcPr>
          <w:tcW w:w="4680" w:type="dxa"/>
          <w:tcBorders>
            <w:top w:val="single" w:sz="6" w:space="0" w:color="000000"/>
          </w:tcBorders>
          <w:shd w:val="clear" w:color="auto" w:fill="auto"/>
        </w:tcPr>
        <w:p w14:paraId="6D8F0E0F" w14:textId="77777777" w:rsidR="000E15BB" w:rsidRDefault="000E15BB">
          <w:pPr>
            <w:snapToGrid w:val="0"/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000000"/>
          </w:tcBorders>
          <w:shd w:val="clear" w:color="auto" w:fill="auto"/>
        </w:tcPr>
        <w:p w14:paraId="241B5760" w14:textId="77777777" w:rsidR="000E15BB" w:rsidRDefault="008735D1">
          <w:pPr>
            <w:spacing w:before="60"/>
            <w:jc w:val="right"/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\*Arabic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70795B38" w14:textId="77777777" w:rsidR="000E15BB" w:rsidRDefault="000E1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27B20" w14:textId="77777777" w:rsidR="00506E10" w:rsidRDefault="00506E10">
      <w:r>
        <w:separator/>
      </w:r>
    </w:p>
  </w:footnote>
  <w:footnote w:type="continuationSeparator" w:id="0">
    <w:p w14:paraId="44EBF1E3" w14:textId="77777777" w:rsidR="00506E10" w:rsidRDefault="00506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0E15BB" w14:paraId="2EA101DC" w14:textId="77777777">
      <w:trPr>
        <w:cantSplit/>
        <w:trHeight w:val="1129"/>
      </w:trPr>
      <w:tc>
        <w:tcPr>
          <w:tcW w:w="3078" w:type="dxa"/>
          <w:tcBorders>
            <w:bottom w:val="single" w:sz="6" w:space="0" w:color="000000"/>
          </w:tcBorders>
          <w:shd w:val="clear" w:color="auto" w:fill="auto"/>
        </w:tcPr>
        <w:p w14:paraId="26E02445" w14:textId="4EB15D1D" w:rsidR="000E15BB" w:rsidRDefault="00425D8E">
          <w:pPr>
            <w:rPr>
              <w:b/>
              <w:i/>
              <w:sz w:val="20"/>
            </w:rPr>
          </w:pPr>
          <w:r>
            <w:rPr>
              <w:noProof/>
            </w:rPr>
            <w:drawing>
              <wp:inline distT="0" distB="0" distL="0" distR="0" wp14:anchorId="5D3F942C" wp14:editId="1EAF85EB">
                <wp:extent cx="1838325" cy="5810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325" cy="5810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bottom w:val="single" w:sz="6" w:space="0" w:color="000000"/>
          </w:tcBorders>
          <w:shd w:val="clear" w:color="auto" w:fill="auto"/>
        </w:tcPr>
        <w:p w14:paraId="7FDC329F" w14:textId="77777777" w:rsidR="000E15BB" w:rsidRDefault="008735D1">
          <w:pPr>
            <w:jc w:val="right"/>
            <w:rPr>
              <w:i/>
              <w:sz w:val="16"/>
            </w:rPr>
          </w:pPr>
          <w:r>
            <w:rPr>
              <w:b/>
              <w:i/>
              <w:sz w:val="20"/>
            </w:rPr>
            <w:t>Meeting Notes</w:t>
          </w:r>
        </w:p>
        <w:p w14:paraId="3D8EE982" w14:textId="7B04AD79" w:rsidR="000E15BB" w:rsidRDefault="008735D1">
          <w:pPr>
            <w:jc w:val="right"/>
          </w:pPr>
          <w:r>
            <w:rPr>
              <w:i/>
              <w:sz w:val="16"/>
            </w:rPr>
            <w:t>9/2</w:t>
          </w:r>
          <w:r w:rsidR="00336202">
            <w:rPr>
              <w:i/>
              <w:sz w:val="16"/>
            </w:rPr>
            <w:t>2</w:t>
          </w:r>
          <w:r>
            <w:rPr>
              <w:i/>
              <w:sz w:val="16"/>
            </w:rPr>
            <w:t>/20</w:t>
          </w:r>
          <w:r w:rsidR="00336202">
            <w:rPr>
              <w:i/>
              <w:sz w:val="16"/>
            </w:rPr>
            <w:t>20</w:t>
          </w:r>
        </w:p>
      </w:tc>
    </w:tr>
  </w:tbl>
  <w:p w14:paraId="71D12265" w14:textId="77777777" w:rsidR="000E15BB" w:rsidRDefault="000E15BB"/>
  <w:p w14:paraId="7F2175D9" w14:textId="77777777" w:rsidR="000E15BB" w:rsidRDefault="000E1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hAnsi="Wingdings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 w16cid:durableId="508832499">
    <w:abstractNumId w:val="0"/>
  </w:num>
  <w:num w:numId="2" w16cid:durableId="1360819714">
    <w:abstractNumId w:val="1"/>
  </w:num>
  <w:num w:numId="3" w16cid:durableId="1165049373">
    <w:abstractNumId w:val="2"/>
  </w:num>
  <w:num w:numId="4" w16cid:durableId="1317996722">
    <w:abstractNumId w:val="3"/>
  </w:num>
  <w:num w:numId="5" w16cid:durableId="1327248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mirrorMargin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40"/>
    <w:rsid w:val="000E15BB"/>
    <w:rsid w:val="001370D7"/>
    <w:rsid w:val="00241D8E"/>
    <w:rsid w:val="00336202"/>
    <w:rsid w:val="003C79E2"/>
    <w:rsid w:val="00425D8E"/>
    <w:rsid w:val="004304FB"/>
    <w:rsid w:val="00434325"/>
    <w:rsid w:val="00506E10"/>
    <w:rsid w:val="008735D1"/>
    <w:rsid w:val="0089790A"/>
    <w:rsid w:val="008A5F49"/>
    <w:rsid w:val="00965C89"/>
    <w:rsid w:val="00BE5C40"/>
    <w:rsid w:val="00C27C6C"/>
    <w:rsid w:val="00DB27AC"/>
    <w:rsid w:val="00DD0F70"/>
    <w:rsid w:val="00EF6AFB"/>
    <w:rsid w:val="00F81784"/>
    <w:rsid w:val="00FA40CD"/>
    <w:rsid w:val="00FA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A8D2AA7"/>
  <w15:chartTrackingRefBased/>
  <w15:docId w15:val="{6A2C10EB-6C5A-4D35-9110-F366097B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0">
    <w:name w:val="WW8Num13z0"/>
    <w:rPr>
      <w:rFonts w:ascii="Wingdings" w:eastAsia="Times New Roman" w:hAnsi="Wingdings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6z0">
    <w:name w:val="WW8Num16z0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5">
    <w:name w:val="WW8Num18z5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CommentReference">
    <w:name w:val="annotation reference"/>
    <w:rPr>
      <w:sz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FootnoteText">
    <w:name w:val="footnote text"/>
    <w:basedOn w:val="Normal"/>
    <w:rPr>
      <w:sz w:val="18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paragraph" w:styleId="CommentText">
    <w:name w:val="annotation text"/>
    <w:basedOn w:val="Normal"/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Sam Stenerson</cp:lastModifiedBy>
  <cp:revision>2</cp:revision>
  <cp:lastPrinted>2002-09-23T14:13:00Z</cp:lastPrinted>
  <dcterms:created xsi:type="dcterms:W3CDTF">2023-07-10T00:06:00Z</dcterms:created>
  <dcterms:modified xsi:type="dcterms:W3CDTF">2023-07-10T00:06:00Z</dcterms:modified>
</cp:coreProperties>
</file>